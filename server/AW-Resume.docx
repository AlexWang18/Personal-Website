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B8FA" w14:textId="77777777" w:rsidR="007774AA" w:rsidRDefault="0045578F">
      <w:pPr>
        <w:ind w:left="3870" w:right="3765"/>
        <w:jc w:val="center"/>
        <w:rPr>
          <w:rFonts w:ascii="Nunito" w:eastAsia="Nunito" w:hAnsi="Nunito" w:cs="Nunito"/>
          <w:color w:val="A4C2F4"/>
          <w:sz w:val="40"/>
          <w:szCs w:val="40"/>
        </w:rPr>
      </w:pPr>
      <w:r>
        <w:rPr>
          <w:rFonts w:ascii="Nunito" w:eastAsia="Nunito" w:hAnsi="Nunito" w:cs="Nunito"/>
          <w:b/>
          <w:color w:val="A4C2F4"/>
          <w:sz w:val="40"/>
          <w:szCs w:val="40"/>
        </w:rPr>
        <w:t>Alex Wang</w:t>
      </w:r>
    </w:p>
    <w:p w14:paraId="5A9DB8FB" w14:textId="77777777" w:rsidR="007774AA" w:rsidRDefault="0045578F">
      <w:pPr>
        <w:ind w:left="3240" w:right="3315"/>
        <w:jc w:val="center"/>
        <w:rPr>
          <w:rFonts w:ascii="Nunito" w:eastAsia="Nunito" w:hAnsi="Nunito" w:cs="Nunito"/>
          <w:sz w:val="22"/>
          <w:szCs w:val="22"/>
        </w:rPr>
      </w:pPr>
      <w:r>
        <w:rPr>
          <w:rFonts w:ascii="Nunito" w:eastAsia="Nunito" w:hAnsi="Nunito" w:cs="Nunito"/>
          <w:sz w:val="22"/>
          <w:szCs w:val="22"/>
        </w:rPr>
        <w:t>(724) 986-8135 | alw245@pitt.edu</w:t>
      </w:r>
    </w:p>
    <w:p w14:paraId="5A9DB8FC" w14:textId="77777777" w:rsidR="007774AA" w:rsidRDefault="0045578F">
      <w:pPr>
        <w:ind w:left="2160" w:right="1965"/>
        <w:jc w:val="center"/>
        <w:sectPr w:rsidR="007774AA">
          <w:pgSz w:w="12240" w:h="15840"/>
          <w:pgMar w:top="700" w:right="920" w:bottom="280" w:left="720" w:header="360" w:footer="360" w:gutter="0"/>
          <w:pgNumType w:start="1"/>
          <w:cols w:space="720"/>
        </w:sectPr>
      </w:pPr>
      <w:r>
        <w:pict w14:anchorId="5A9DB935">
          <v:rect id="_x0000_i1025" style="width:0;height:1.5pt" o:hralign="center" o:hrstd="t" o:hr="t" fillcolor="#a0a0a0" stroked="f"/>
        </w:pict>
      </w:r>
    </w:p>
    <w:p w14:paraId="5A9DB8FD" w14:textId="77777777" w:rsidR="007774AA" w:rsidRDefault="007774AA">
      <w:pPr>
        <w:spacing w:before="4" w:line="246" w:lineRule="auto"/>
        <w:ind w:right="1171"/>
        <w:rPr>
          <w:rFonts w:ascii="Trebuchet MS" w:eastAsia="Trebuchet MS" w:hAnsi="Trebuchet MS" w:cs="Trebuchet MS"/>
          <w:color w:val="A4C2F4"/>
          <w:sz w:val="32"/>
          <w:szCs w:val="32"/>
        </w:rPr>
      </w:pPr>
    </w:p>
    <w:p w14:paraId="5A9DB8FE" w14:textId="77777777" w:rsidR="007774AA" w:rsidRDefault="0045578F">
      <w:pPr>
        <w:spacing w:before="4" w:line="246" w:lineRule="auto"/>
        <w:ind w:left="108" w:right="1695"/>
        <w:rPr>
          <w:rFonts w:ascii="Trebuchet MS" w:eastAsia="Trebuchet MS" w:hAnsi="Trebuchet MS" w:cs="Trebuchet MS"/>
          <w:color w:val="A4C2F4"/>
          <w:sz w:val="32"/>
          <w:szCs w:val="32"/>
        </w:rPr>
      </w:pPr>
      <w:r>
        <w:rPr>
          <w:rFonts w:ascii="Trebuchet MS" w:eastAsia="Trebuchet MS" w:hAnsi="Trebuchet MS" w:cs="Trebuchet MS"/>
          <w:color w:val="A4C2F4"/>
          <w:sz w:val="32"/>
          <w:szCs w:val="32"/>
        </w:rPr>
        <w:t>OBJECTIVE:</w:t>
      </w:r>
      <w:r>
        <w:rPr>
          <w:noProof/>
        </w:rPr>
        <mc:AlternateContent>
          <mc:Choice Requires="wps">
            <w:drawing>
              <wp:anchor distT="114300" distB="114300" distL="182880" distR="118872" simplePos="0" relativeHeight="251658240" behindDoc="0" locked="0" layoutInCell="1" hidden="0" allowOverlap="1" wp14:anchorId="5A9DB936" wp14:editId="5A9DB937">
                <wp:simplePos x="0" y="0"/>
                <wp:positionH relativeFrom="column">
                  <wp:posOffset>2602230</wp:posOffset>
                </wp:positionH>
                <wp:positionV relativeFrom="paragraph">
                  <wp:posOffset>127094</wp:posOffset>
                </wp:positionV>
                <wp:extent cx="38100" cy="5133975"/>
                <wp:effectExtent l="0" t="0" r="0" b="0"/>
                <wp:wrapSquare wrapText="bothSides" distT="114300" distB="114300" distL="182880" distR="118872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9325" y="314700"/>
                          <a:ext cx="19800" cy="5114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F0A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4.9pt;margin-top:10pt;width:3pt;height:404.25pt;z-index:251658240;visibility:visible;mso-wrap-style:square;mso-wrap-distance-left:14.4pt;mso-wrap-distance-top:9pt;mso-wrap-distance-right:9.36pt;mso-wrap-distance-bottom:9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">
                <w10:wrap type="square"/>
              </v:shape>
            </w:pict>
          </mc:Fallback>
        </mc:AlternateContent>
      </w:r>
    </w:p>
    <w:p w14:paraId="5A9DB8FF" w14:textId="77777777" w:rsidR="007774AA" w:rsidRDefault="0045578F">
      <w:pPr>
        <w:spacing w:before="4" w:line="246" w:lineRule="auto"/>
        <w:ind w:left="108" w:right="1695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To find a software engineering or data science position for Summer 2021 that will allow me to build my technical skills and positively impact a company through my work ethic, drive, and technical and business acumen.  </w:t>
      </w:r>
    </w:p>
    <w:p w14:paraId="5A9DB900" w14:textId="77777777" w:rsidR="007774AA" w:rsidRDefault="007774AA">
      <w:pPr>
        <w:spacing w:before="4" w:line="246" w:lineRule="auto"/>
        <w:ind w:left="108" w:right="1695"/>
        <w:rPr>
          <w:rFonts w:ascii="Nunito" w:eastAsia="Nunito" w:hAnsi="Nunito" w:cs="Nunito"/>
          <w:i/>
          <w:sz w:val="24"/>
          <w:szCs w:val="24"/>
        </w:rPr>
      </w:pPr>
    </w:p>
    <w:p w14:paraId="5A9DB901" w14:textId="77777777" w:rsidR="007774AA" w:rsidRDefault="0045578F">
      <w:pPr>
        <w:spacing w:before="4" w:line="246" w:lineRule="auto"/>
        <w:ind w:left="108" w:right="1695"/>
        <w:rPr>
          <w:rFonts w:ascii="Trebuchet MS" w:eastAsia="Trebuchet MS" w:hAnsi="Trebuchet MS" w:cs="Trebuchet MS"/>
          <w:color w:val="A4C2F4"/>
          <w:sz w:val="32"/>
          <w:szCs w:val="32"/>
        </w:rPr>
      </w:pPr>
      <w:r>
        <w:rPr>
          <w:rFonts w:ascii="Trebuchet MS" w:eastAsia="Trebuchet MS" w:hAnsi="Trebuchet MS" w:cs="Trebuchet MS"/>
          <w:color w:val="A4C2F4"/>
          <w:sz w:val="32"/>
          <w:szCs w:val="32"/>
        </w:rPr>
        <w:t xml:space="preserve">EDUCATION </w:t>
      </w:r>
    </w:p>
    <w:p w14:paraId="5A9DB902" w14:textId="77777777" w:rsidR="007774AA" w:rsidRDefault="0045578F">
      <w:pPr>
        <w:spacing w:before="4" w:line="246" w:lineRule="auto"/>
        <w:ind w:left="108" w:right="1695"/>
        <w:rPr>
          <w:rFonts w:ascii="Nunito" w:eastAsia="Nunito" w:hAnsi="Nunito" w:cs="Nunito"/>
          <w:b/>
          <w:sz w:val="22"/>
          <w:szCs w:val="22"/>
        </w:rPr>
      </w:pPr>
      <w:r>
        <w:rPr>
          <w:rFonts w:ascii="Nunito" w:eastAsia="Nunito" w:hAnsi="Nunito" w:cs="Nunito"/>
          <w:b/>
          <w:color w:val="333333"/>
          <w:sz w:val="22"/>
          <w:szCs w:val="22"/>
        </w:rPr>
        <w:t>University of Pittsburgh</w:t>
      </w:r>
    </w:p>
    <w:p w14:paraId="5A9DB903" w14:textId="77777777" w:rsidR="007774AA" w:rsidRDefault="0045578F">
      <w:pPr>
        <w:ind w:left="108" w:right="1695"/>
        <w:rPr>
          <w:rFonts w:ascii="Nunito" w:eastAsia="Nunito" w:hAnsi="Nunito" w:cs="Nunito"/>
          <w:sz w:val="22"/>
          <w:szCs w:val="22"/>
        </w:rPr>
      </w:pPr>
      <w:r>
        <w:rPr>
          <w:rFonts w:ascii="Nunito" w:eastAsia="Nunito" w:hAnsi="Nunito" w:cs="Nunito"/>
          <w:color w:val="333333"/>
          <w:sz w:val="22"/>
          <w:szCs w:val="22"/>
        </w:rPr>
        <w:t>B.S. Computer Science</w:t>
      </w:r>
    </w:p>
    <w:p w14:paraId="5A9DB904" w14:textId="77777777" w:rsidR="007774AA" w:rsidRDefault="0045578F">
      <w:pPr>
        <w:spacing w:line="220" w:lineRule="auto"/>
        <w:ind w:left="108" w:right="1695"/>
        <w:rPr>
          <w:rFonts w:ascii="Nunito" w:eastAsia="Nunito" w:hAnsi="Nunito" w:cs="Nunito"/>
          <w:color w:val="6A6A6A"/>
        </w:rPr>
      </w:pPr>
      <w:r>
        <w:rPr>
          <w:rFonts w:ascii="Nunito" w:eastAsia="Nunito" w:hAnsi="Nunito" w:cs="Nunito"/>
          <w:color w:val="6A6A6A"/>
        </w:rPr>
        <w:t>Pittsburgh, PA | Expected May 20</w:t>
      </w:r>
      <w:r>
        <w:rPr>
          <w:rFonts w:ascii="Nunito" w:eastAsia="Nunito" w:hAnsi="Nunito" w:cs="Nunito"/>
          <w:color w:val="6A6A6A"/>
        </w:rPr>
        <w:t>24</w:t>
      </w:r>
    </w:p>
    <w:p w14:paraId="5A9DB905" w14:textId="77777777" w:rsidR="007774AA" w:rsidRDefault="0045578F">
      <w:pPr>
        <w:spacing w:line="220" w:lineRule="auto"/>
        <w:ind w:left="108" w:right="1695"/>
        <w:rPr>
          <w:rFonts w:ascii="Nunito" w:eastAsia="Nunito" w:hAnsi="Nunito" w:cs="Nunito"/>
          <w:color w:val="6A6A6A"/>
        </w:rPr>
      </w:pPr>
      <w:r>
        <w:rPr>
          <w:rFonts w:ascii="Nunito" w:eastAsia="Nunito" w:hAnsi="Nunito" w:cs="Nunito"/>
          <w:color w:val="6A6A6A"/>
        </w:rPr>
        <w:t>GPA: 4.0/4.0</w:t>
      </w:r>
    </w:p>
    <w:p w14:paraId="5A9DB906" w14:textId="3CAD3AF3" w:rsidR="007774AA" w:rsidRDefault="0045578F">
      <w:pPr>
        <w:spacing w:line="220" w:lineRule="auto"/>
        <w:ind w:left="108" w:right="1695"/>
        <w:rPr>
          <w:rFonts w:ascii="Nunito" w:eastAsia="Nunito" w:hAnsi="Nunito" w:cs="Nunito"/>
          <w:color w:val="6A6A6A"/>
        </w:rPr>
      </w:pPr>
      <w:r>
        <w:rPr>
          <w:rFonts w:ascii="Nunito" w:eastAsia="Nunito" w:hAnsi="Nunito" w:cs="Nunito"/>
          <w:color w:val="6A6A6A"/>
        </w:rPr>
        <w:t xml:space="preserve">Awards: </w:t>
      </w:r>
      <w:r w:rsidR="00F8434B">
        <w:rPr>
          <w:rFonts w:ascii="Nunito" w:eastAsia="Nunito" w:hAnsi="Nunito" w:cs="Nunito"/>
          <w:color w:val="6A6A6A"/>
        </w:rPr>
        <w:t>National AP Scholar</w:t>
      </w:r>
    </w:p>
    <w:p w14:paraId="5A9DB907" w14:textId="77777777" w:rsidR="007774AA" w:rsidRDefault="007774AA">
      <w:pPr>
        <w:spacing w:before="19" w:line="200" w:lineRule="auto"/>
        <w:ind w:right="1695"/>
        <w:rPr>
          <w:rFonts w:ascii="Nunito" w:eastAsia="Nunito" w:hAnsi="Nunito" w:cs="Nunito"/>
        </w:rPr>
      </w:pPr>
    </w:p>
    <w:p w14:paraId="5A9DB908" w14:textId="77777777" w:rsidR="007774AA" w:rsidRDefault="0045578F">
      <w:pPr>
        <w:ind w:left="108" w:right="1695"/>
        <w:rPr>
          <w:rFonts w:ascii="Trebuchet MS" w:eastAsia="Trebuchet MS" w:hAnsi="Trebuchet MS" w:cs="Trebuchet MS"/>
          <w:color w:val="A4C2F4"/>
          <w:sz w:val="32"/>
          <w:szCs w:val="32"/>
        </w:rPr>
      </w:pPr>
      <w:r>
        <w:rPr>
          <w:rFonts w:ascii="Trebuchet MS" w:eastAsia="Trebuchet MS" w:hAnsi="Trebuchet MS" w:cs="Trebuchet MS"/>
          <w:color w:val="A4C2F4"/>
          <w:sz w:val="32"/>
          <w:szCs w:val="32"/>
        </w:rPr>
        <w:t>SKILLS</w:t>
      </w:r>
    </w:p>
    <w:p w14:paraId="5A9DB909" w14:textId="77777777" w:rsidR="007774AA" w:rsidRDefault="0045578F">
      <w:pPr>
        <w:spacing w:before="51" w:line="228" w:lineRule="auto"/>
        <w:ind w:left="108" w:right="1695"/>
        <w:rPr>
          <w:rFonts w:ascii="Nunito" w:eastAsia="Nunito" w:hAnsi="Nunito" w:cs="Nunito"/>
          <w:color w:val="2B2B2B"/>
        </w:rPr>
      </w:pPr>
      <w:r>
        <w:rPr>
          <w:rFonts w:ascii="Nunito" w:eastAsia="Nunito" w:hAnsi="Nunito" w:cs="Nunito"/>
          <w:color w:val="2B2B2B"/>
        </w:rPr>
        <w:t xml:space="preserve">Java • Python • </w:t>
      </w:r>
      <w:r>
        <w:rPr>
          <w:rFonts w:ascii="Nunito" w:eastAsia="Nunito" w:hAnsi="Nunito" w:cs="Nunito"/>
          <w:color w:val="2B2B2B"/>
        </w:rPr>
        <w:t xml:space="preserve">HTML/CSS/JS </w:t>
      </w:r>
      <w:r>
        <w:rPr>
          <w:rFonts w:ascii="Nunito" w:eastAsia="Nunito" w:hAnsi="Nunito" w:cs="Nunito"/>
          <w:color w:val="2B2B2B"/>
        </w:rPr>
        <w:t xml:space="preserve">• </w:t>
      </w:r>
      <w:r>
        <w:rPr>
          <w:rFonts w:ascii="Nunito" w:eastAsia="Nunito" w:hAnsi="Nunito" w:cs="Nunito"/>
          <w:color w:val="2B2B2B"/>
        </w:rPr>
        <w:t>React</w:t>
      </w:r>
      <w:r>
        <w:rPr>
          <w:rFonts w:ascii="Nunito" w:eastAsia="Nunito" w:hAnsi="Nunito" w:cs="Nunito"/>
          <w:color w:val="2B2B2B"/>
        </w:rPr>
        <w:t xml:space="preserve"> • </w:t>
      </w:r>
      <w:r>
        <w:rPr>
          <w:rFonts w:ascii="Nunito" w:eastAsia="Nunito" w:hAnsi="Nunito" w:cs="Nunito"/>
          <w:color w:val="2B2B2B"/>
        </w:rPr>
        <w:t xml:space="preserve">Node.js </w:t>
      </w:r>
      <w:r>
        <w:rPr>
          <w:rFonts w:ascii="Nunito" w:eastAsia="Nunito" w:hAnsi="Nunito" w:cs="Nunito"/>
          <w:color w:val="2B2B2B"/>
        </w:rPr>
        <w:t xml:space="preserve">• Express </w:t>
      </w:r>
      <w:r>
        <w:rPr>
          <w:rFonts w:ascii="Nunito" w:eastAsia="Nunito" w:hAnsi="Nunito" w:cs="Nunito"/>
          <w:color w:val="2B2B2B"/>
        </w:rPr>
        <w:t xml:space="preserve">• </w:t>
      </w:r>
      <w:r>
        <w:rPr>
          <w:rFonts w:ascii="Nunito" w:eastAsia="Nunito" w:hAnsi="Nunito" w:cs="Nunito"/>
          <w:color w:val="2B2B2B"/>
        </w:rPr>
        <w:t xml:space="preserve"> </w:t>
      </w:r>
      <w:r>
        <w:rPr>
          <w:rFonts w:ascii="Nunito" w:eastAsia="Nunito" w:hAnsi="Nunito" w:cs="Nunito"/>
          <w:color w:val="2B2B2B"/>
        </w:rPr>
        <w:t>Git •</w:t>
      </w:r>
      <w:r>
        <w:rPr>
          <w:rFonts w:ascii="Nunito" w:eastAsia="Nunito" w:hAnsi="Nunito" w:cs="Nunito"/>
          <w:color w:val="2B2B2B"/>
        </w:rPr>
        <w:t xml:space="preserve"> MongoDB </w:t>
      </w:r>
      <w:r>
        <w:rPr>
          <w:rFonts w:ascii="Nunito" w:eastAsia="Nunito" w:hAnsi="Nunito" w:cs="Nunito"/>
          <w:color w:val="2B2B2B"/>
        </w:rPr>
        <w:t xml:space="preserve">• Cloudflare • Data Structures • </w:t>
      </w:r>
      <w:r>
        <w:rPr>
          <w:rFonts w:ascii="Nunito" w:eastAsia="Nunito" w:hAnsi="Nunito" w:cs="Nunito"/>
          <w:color w:val="2B2B2B"/>
        </w:rPr>
        <w:t xml:space="preserve">Leadership </w:t>
      </w:r>
      <w:r>
        <w:rPr>
          <w:rFonts w:ascii="Nunito" w:eastAsia="Nunito" w:hAnsi="Nunito" w:cs="Nunito"/>
          <w:color w:val="2B2B2B"/>
        </w:rPr>
        <w:t xml:space="preserve">• Microsoft Suite • </w:t>
      </w:r>
    </w:p>
    <w:p w14:paraId="5A9DB90A" w14:textId="77777777" w:rsidR="007774AA" w:rsidRDefault="007774AA">
      <w:pPr>
        <w:spacing w:before="51" w:line="228" w:lineRule="auto"/>
        <w:ind w:left="108" w:right="1695"/>
        <w:rPr>
          <w:rFonts w:ascii="Nunito" w:eastAsia="Nunito" w:hAnsi="Nunito" w:cs="Nunito"/>
          <w:color w:val="2B2B2B"/>
        </w:rPr>
      </w:pPr>
    </w:p>
    <w:p w14:paraId="5A9DB90B" w14:textId="77777777" w:rsidR="007774AA" w:rsidRDefault="0045578F">
      <w:pPr>
        <w:spacing w:line="251" w:lineRule="auto"/>
        <w:ind w:left="108" w:right="1695"/>
        <w:rPr>
          <w:rFonts w:ascii="Trebuchet MS" w:eastAsia="Trebuchet MS" w:hAnsi="Trebuchet MS" w:cs="Trebuchet MS"/>
          <w:color w:val="9FC5E8"/>
          <w:sz w:val="32"/>
          <w:szCs w:val="32"/>
        </w:rPr>
      </w:pPr>
      <w:r>
        <w:rPr>
          <w:rFonts w:ascii="Trebuchet MS" w:eastAsia="Trebuchet MS" w:hAnsi="Trebuchet MS" w:cs="Trebuchet MS"/>
          <w:color w:val="9FC5E8"/>
          <w:sz w:val="32"/>
          <w:szCs w:val="32"/>
        </w:rPr>
        <w:t>Relevant Coursework</w:t>
      </w:r>
    </w:p>
    <w:p w14:paraId="5A9DB90C" w14:textId="77777777" w:rsidR="007774AA" w:rsidRDefault="0045578F">
      <w:pPr>
        <w:spacing w:line="251" w:lineRule="auto"/>
        <w:ind w:left="108" w:right="1695"/>
        <w:rPr>
          <w:rFonts w:ascii="Nunito" w:eastAsia="Nunito" w:hAnsi="Nunito" w:cs="Nunito"/>
        </w:rPr>
      </w:pPr>
      <w:hyperlink r:id="rId7">
        <w:r>
          <w:rPr>
            <w:rFonts w:ascii="Nunito" w:eastAsia="Nunito" w:hAnsi="Nunito" w:cs="Nunito"/>
            <w:color w:val="1155CC"/>
            <w:u w:val="single"/>
          </w:rPr>
          <w:t xml:space="preserve">Java </w:t>
        </w:r>
      </w:hyperlink>
    </w:p>
    <w:p w14:paraId="5A9DB90D" w14:textId="77777777" w:rsidR="007774AA" w:rsidRDefault="0045578F">
      <w:pPr>
        <w:spacing w:line="251" w:lineRule="auto"/>
        <w:ind w:left="108" w:right="1695"/>
        <w:rPr>
          <w:rFonts w:ascii="Nunito" w:eastAsia="Nunito" w:hAnsi="Nunito" w:cs="Nunito"/>
        </w:rPr>
      </w:pPr>
      <w:hyperlink r:id="rId8">
        <w:r>
          <w:rPr>
            <w:rFonts w:ascii="Nunito" w:eastAsia="Nunito" w:hAnsi="Nunito" w:cs="Nunito"/>
            <w:color w:val="1155CC"/>
            <w:u w:val="single"/>
          </w:rPr>
          <w:t>Full Stack Open MOOC</w:t>
        </w:r>
      </w:hyperlink>
      <w:r>
        <w:rPr>
          <w:rFonts w:ascii="Nunito" w:eastAsia="Nunito" w:hAnsi="Nunito" w:cs="Nunito"/>
        </w:rPr>
        <w:br/>
        <w:t>Discrete Structures</w:t>
      </w:r>
    </w:p>
    <w:p w14:paraId="5A9DB90E" w14:textId="77777777" w:rsidR="007774AA" w:rsidRDefault="0045578F">
      <w:pPr>
        <w:spacing w:line="251" w:lineRule="auto"/>
        <w:ind w:left="108" w:right="1695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Calculus 1/2/</w:t>
      </w:r>
      <w:r>
        <w:rPr>
          <w:rFonts w:ascii="Nunito" w:eastAsia="Nunito" w:hAnsi="Nunito" w:cs="Nunito"/>
        </w:rPr>
        <w:t>3</w:t>
      </w:r>
    </w:p>
    <w:p w14:paraId="5A9DB90F" w14:textId="77777777" w:rsidR="007774AA" w:rsidRDefault="007774AA">
      <w:pPr>
        <w:spacing w:before="14" w:line="200" w:lineRule="auto"/>
        <w:ind w:right="1695"/>
      </w:pPr>
    </w:p>
    <w:p w14:paraId="5A9DB910" w14:textId="77777777" w:rsidR="007774AA" w:rsidRDefault="0045578F">
      <w:pPr>
        <w:spacing w:line="251" w:lineRule="auto"/>
        <w:ind w:left="108" w:right="1695"/>
        <w:rPr>
          <w:rFonts w:ascii="Tahoma" w:eastAsia="Tahoma" w:hAnsi="Tahoma" w:cs="Tahoma"/>
          <w:color w:val="6A6A6A"/>
          <w:sz w:val="32"/>
          <w:szCs w:val="32"/>
        </w:rPr>
      </w:pPr>
      <w:r>
        <w:rPr>
          <w:rFonts w:ascii="Trebuchet MS" w:eastAsia="Trebuchet MS" w:hAnsi="Trebuchet MS" w:cs="Trebuchet MS"/>
          <w:color w:val="9FC5E8"/>
          <w:sz w:val="32"/>
          <w:szCs w:val="32"/>
        </w:rPr>
        <w:t>LINKS</w:t>
      </w:r>
      <w:r>
        <w:rPr>
          <w:rFonts w:ascii="Tahoma" w:eastAsia="Tahoma" w:hAnsi="Tahoma" w:cs="Tahoma"/>
          <w:color w:val="6A6A6A"/>
          <w:sz w:val="32"/>
          <w:szCs w:val="32"/>
        </w:rPr>
        <w:t xml:space="preserve"> </w:t>
      </w:r>
    </w:p>
    <w:p w14:paraId="5A9DB911" w14:textId="77777777" w:rsidR="007774AA" w:rsidRDefault="0045578F">
      <w:pPr>
        <w:spacing w:line="251" w:lineRule="auto"/>
        <w:ind w:left="108" w:right="1695"/>
        <w:rPr>
          <w:rFonts w:ascii="Nunito" w:eastAsia="Nunito" w:hAnsi="Nunito" w:cs="Nunito"/>
          <w:color w:val="6A6A6A"/>
        </w:rPr>
      </w:pPr>
      <w:hyperlink r:id="rId9">
        <w:r>
          <w:rPr>
            <w:rFonts w:ascii="Nunito" w:eastAsia="Nunito" w:hAnsi="Nunito" w:cs="Nunito"/>
            <w:color w:val="1155CC"/>
            <w:u w:val="single"/>
          </w:rPr>
          <w:t>alexwang.xyz</w:t>
        </w:r>
      </w:hyperlink>
    </w:p>
    <w:p w14:paraId="5A9DB912" w14:textId="77777777" w:rsidR="007774AA" w:rsidRDefault="0045578F">
      <w:pPr>
        <w:spacing w:line="251" w:lineRule="auto"/>
        <w:ind w:left="90" w:right="1695"/>
        <w:rPr>
          <w:rFonts w:ascii="Nunito" w:eastAsia="Nunito" w:hAnsi="Nunito" w:cs="Nunito"/>
          <w:color w:val="333333"/>
        </w:rPr>
      </w:pPr>
      <w:hyperlink r:id="rId10">
        <w:r>
          <w:rPr>
            <w:rFonts w:ascii="Nunito" w:eastAsia="Nunito" w:hAnsi="Nunito" w:cs="Nunito"/>
            <w:color w:val="1155CC"/>
            <w:u w:val="single"/>
          </w:rPr>
          <w:t>https://github.com/AlexWang18</w:t>
        </w:r>
      </w:hyperlink>
      <w:r>
        <w:rPr>
          <w:rFonts w:ascii="Nunito" w:eastAsia="Nunito" w:hAnsi="Nunito" w:cs="Nunito"/>
          <w:color w:val="2B2B2B"/>
          <w:sz w:val="22"/>
          <w:szCs w:val="22"/>
        </w:rPr>
        <w:t xml:space="preserve"> </w:t>
      </w:r>
      <w:hyperlink r:id="rId11">
        <w:r>
          <w:rPr>
            <w:rFonts w:ascii="Nunito" w:eastAsia="Nunito" w:hAnsi="Nunito" w:cs="Nunito"/>
            <w:color w:val="1155CC"/>
            <w:u w:val="single"/>
          </w:rPr>
          <w:t>https://linkedin.com/in/AlexWang18</w:t>
        </w:r>
      </w:hyperlink>
      <w:r>
        <w:rPr>
          <w:rFonts w:ascii="Nunito" w:eastAsia="Nunito" w:hAnsi="Nunito" w:cs="Nunito"/>
          <w:color w:val="2B2B2B"/>
        </w:rPr>
        <w:t xml:space="preserve">  </w:t>
      </w:r>
    </w:p>
    <w:p w14:paraId="5A9DB913" w14:textId="77777777" w:rsidR="007774AA" w:rsidRDefault="007774AA">
      <w:pPr>
        <w:spacing w:line="251" w:lineRule="auto"/>
        <w:ind w:left="108" w:right="1695"/>
        <w:rPr>
          <w:rFonts w:ascii="Nunito" w:eastAsia="Nunito" w:hAnsi="Nunito" w:cs="Nunito"/>
          <w:color w:val="333333"/>
          <w:sz w:val="22"/>
          <w:szCs w:val="22"/>
        </w:rPr>
      </w:pPr>
    </w:p>
    <w:p w14:paraId="5A9DB914" w14:textId="77777777" w:rsidR="007774AA" w:rsidRDefault="0045578F">
      <w:pPr>
        <w:spacing w:line="251" w:lineRule="auto"/>
        <w:ind w:left="108" w:right="1695"/>
        <w:rPr>
          <w:rFonts w:ascii="Trebuchet MS" w:eastAsia="Trebuchet MS" w:hAnsi="Trebuchet MS" w:cs="Trebuchet MS"/>
          <w:color w:val="9FC5E8"/>
          <w:sz w:val="32"/>
          <w:szCs w:val="32"/>
        </w:rPr>
      </w:pPr>
      <w:r>
        <w:rPr>
          <w:rFonts w:ascii="Trebuchet MS" w:eastAsia="Trebuchet MS" w:hAnsi="Trebuchet MS" w:cs="Trebuchet MS"/>
          <w:color w:val="9FC5E8"/>
          <w:sz w:val="32"/>
          <w:szCs w:val="32"/>
        </w:rPr>
        <w:t>INTERESTS</w:t>
      </w:r>
    </w:p>
    <w:p w14:paraId="5A9DB915" w14:textId="77777777" w:rsidR="007774AA" w:rsidRDefault="0045578F">
      <w:pPr>
        <w:spacing w:before="51" w:line="228" w:lineRule="auto"/>
        <w:ind w:left="108" w:right="1695"/>
        <w:rPr>
          <w:rFonts w:ascii="Tahoma" w:eastAsia="Tahoma" w:hAnsi="Tahoma" w:cs="Tahoma"/>
          <w:color w:val="9FC5E8"/>
          <w:sz w:val="32"/>
          <w:szCs w:val="32"/>
        </w:rPr>
      </w:pPr>
      <w:r>
        <w:rPr>
          <w:rFonts w:ascii="Nunito" w:eastAsia="Nunito" w:hAnsi="Nunito" w:cs="Nunito"/>
          <w:color w:val="2B2B2B"/>
        </w:rPr>
        <w:t>Software engineering • Hiking • Nature • Fitness • Cooking • Philosophy • Gam</w:t>
      </w:r>
      <w:r>
        <w:rPr>
          <w:rFonts w:ascii="Nunito" w:eastAsia="Nunito" w:hAnsi="Nunito" w:cs="Nunito"/>
          <w:color w:val="2B2B2B"/>
        </w:rPr>
        <w:t xml:space="preserve">ing </w:t>
      </w:r>
    </w:p>
    <w:p w14:paraId="5A9DB916" w14:textId="77777777" w:rsidR="007774AA" w:rsidRDefault="0045578F">
      <w:pPr>
        <w:spacing w:before="4"/>
        <w:ind w:left="38" w:right="1695"/>
        <w:rPr>
          <w:rFonts w:ascii="Calibri" w:eastAsia="Calibri" w:hAnsi="Calibri" w:cs="Calibri"/>
          <w:sz w:val="22"/>
          <w:szCs w:val="22"/>
        </w:rPr>
      </w:pPr>
      <w:r>
        <w:br w:type="column"/>
      </w:r>
    </w:p>
    <w:p w14:paraId="5A9DB917" w14:textId="77777777" w:rsidR="007774AA" w:rsidRDefault="007774AA">
      <w:pPr>
        <w:spacing w:before="4"/>
        <w:ind w:left="38"/>
        <w:rPr>
          <w:rFonts w:ascii="Tahoma" w:eastAsia="Tahoma" w:hAnsi="Tahoma" w:cs="Tahoma"/>
          <w:color w:val="6A6A6A"/>
          <w:sz w:val="32"/>
          <w:szCs w:val="32"/>
        </w:rPr>
      </w:pPr>
    </w:p>
    <w:p w14:paraId="5A9DB918" w14:textId="77777777" w:rsidR="007774AA" w:rsidRDefault="0045578F">
      <w:pPr>
        <w:spacing w:before="4"/>
        <w:ind w:left="-187"/>
        <w:rPr>
          <w:rFonts w:ascii="Trebuchet MS" w:eastAsia="Trebuchet MS" w:hAnsi="Trebuchet MS" w:cs="Trebuchet MS"/>
          <w:color w:val="A4C2F4"/>
          <w:sz w:val="32"/>
          <w:szCs w:val="32"/>
        </w:rPr>
      </w:pPr>
      <w:r>
        <w:rPr>
          <w:rFonts w:ascii="Trebuchet MS" w:eastAsia="Trebuchet MS" w:hAnsi="Trebuchet MS" w:cs="Trebuchet MS"/>
          <w:color w:val="A4C2F4"/>
          <w:sz w:val="32"/>
          <w:szCs w:val="32"/>
        </w:rPr>
        <w:t>PROJECT EXPERIENCE</w:t>
      </w:r>
    </w:p>
    <w:p w14:paraId="6775A054" w14:textId="636A7EA4" w:rsidR="00F8434B" w:rsidRDefault="00F8434B">
      <w:pPr>
        <w:spacing w:before="4"/>
        <w:ind w:left="-187"/>
        <w:rPr>
          <w:rFonts w:ascii="Nunito" w:eastAsia="Nunito" w:hAnsi="Nunito" w:cs="Nunito"/>
          <w:b/>
          <w:color w:val="333333"/>
          <w:sz w:val="22"/>
          <w:szCs w:val="22"/>
        </w:rPr>
      </w:pPr>
      <w:r>
        <w:rPr>
          <w:rFonts w:ascii="Nunito" w:eastAsia="Nunito" w:hAnsi="Nunito" w:cs="Nunito"/>
          <w:b/>
          <w:color w:val="333333"/>
          <w:sz w:val="22"/>
          <w:szCs w:val="22"/>
        </w:rPr>
        <w:t>Personal Website</w:t>
      </w:r>
    </w:p>
    <w:p w14:paraId="47B7775F" w14:textId="4331FA32" w:rsidR="00F8434B" w:rsidRDefault="00F8434B" w:rsidP="00F8434B">
      <w:pPr>
        <w:spacing w:before="4"/>
        <w:ind w:left="-187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i/>
          <w:color w:val="333333"/>
        </w:rPr>
        <w:t>Creator</w:t>
      </w:r>
      <w:r>
        <w:rPr>
          <w:rFonts w:ascii="Nunito" w:eastAsia="Nunito" w:hAnsi="Nunito" w:cs="Nunito"/>
          <w:color w:val="333333"/>
        </w:rPr>
        <w:t xml:space="preserve"> | </w:t>
      </w:r>
      <w:r w:rsidR="00E96029">
        <w:rPr>
          <w:rFonts w:ascii="Nunito" w:eastAsia="Nunito" w:hAnsi="Nunito" w:cs="Nunito"/>
          <w:color w:val="333333"/>
        </w:rPr>
        <w:t>January</w:t>
      </w:r>
      <w:r>
        <w:rPr>
          <w:rFonts w:ascii="Nunito" w:eastAsia="Nunito" w:hAnsi="Nunito" w:cs="Nunito"/>
          <w:color w:val="333333"/>
        </w:rPr>
        <w:t xml:space="preserve"> </w:t>
      </w:r>
      <w:r w:rsidR="00E96029">
        <w:rPr>
          <w:rFonts w:ascii="Nunito" w:eastAsia="Nunito" w:hAnsi="Nunito" w:cs="Nunito"/>
          <w:color w:val="333333"/>
        </w:rPr>
        <w:t>2021</w:t>
      </w:r>
      <w:r>
        <w:rPr>
          <w:rFonts w:ascii="Nunito" w:eastAsia="Nunito" w:hAnsi="Nunito" w:cs="Nunito"/>
          <w:color w:val="333333"/>
        </w:rPr>
        <w:t xml:space="preserve"> </w:t>
      </w:r>
      <w:r w:rsidR="00E96029">
        <w:rPr>
          <w:rFonts w:ascii="Nunito" w:eastAsia="Nunito" w:hAnsi="Nunito" w:cs="Nunito"/>
          <w:color w:val="333333"/>
        </w:rPr>
        <w:t>–</w:t>
      </w:r>
      <w:r>
        <w:rPr>
          <w:rFonts w:ascii="Nunito" w:eastAsia="Nunito" w:hAnsi="Nunito" w:cs="Nunito"/>
          <w:color w:val="333333"/>
        </w:rPr>
        <w:t xml:space="preserve"> </w:t>
      </w:r>
      <w:r w:rsidR="00E96029">
        <w:rPr>
          <w:rFonts w:ascii="Nunito" w:eastAsia="Nunito" w:hAnsi="Nunito" w:cs="Nunito"/>
          <w:color w:val="333333"/>
        </w:rPr>
        <w:t>current</w:t>
      </w:r>
    </w:p>
    <w:p w14:paraId="5E2A17E6" w14:textId="3F6383F0" w:rsidR="00E96029" w:rsidRDefault="00ED6806" w:rsidP="00E96029">
      <w:pPr>
        <w:numPr>
          <w:ilvl w:val="0"/>
          <w:numId w:val="1"/>
        </w:numPr>
        <w:spacing w:before="4"/>
        <w:ind w:left="450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color w:val="333333"/>
        </w:rPr>
        <w:t>Built my personal portfolio website backend and frontend using Express, React, and MongoDB</w:t>
      </w:r>
    </w:p>
    <w:p w14:paraId="48503873" w14:textId="4DF1ED4A" w:rsidR="00ED6806" w:rsidRDefault="00ED6806" w:rsidP="00E96029">
      <w:pPr>
        <w:numPr>
          <w:ilvl w:val="0"/>
          <w:numId w:val="1"/>
        </w:numPr>
        <w:spacing w:before="4"/>
        <w:ind w:left="450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color w:val="333333"/>
        </w:rPr>
        <w:t xml:space="preserve">Made API calls to Spotify and employed </w:t>
      </w:r>
      <w:r w:rsidR="00DB0CBE">
        <w:rPr>
          <w:rFonts w:ascii="Nunito" w:eastAsia="Nunito" w:hAnsi="Nunito" w:cs="Nunito"/>
          <w:color w:val="333333"/>
        </w:rPr>
        <w:t xml:space="preserve">the </w:t>
      </w:r>
      <w:r>
        <w:rPr>
          <w:rFonts w:ascii="Nunito" w:eastAsia="Nunito" w:hAnsi="Nunito" w:cs="Nunito"/>
          <w:color w:val="333333"/>
        </w:rPr>
        <w:t>Proton library</w:t>
      </w:r>
      <w:r w:rsidR="00DB0CBE">
        <w:rPr>
          <w:rFonts w:ascii="Nunito" w:eastAsia="Nunito" w:hAnsi="Nunito" w:cs="Nunito"/>
          <w:color w:val="333333"/>
        </w:rPr>
        <w:t xml:space="preserve"> among others</w:t>
      </w:r>
    </w:p>
    <w:p w14:paraId="3AA823A5" w14:textId="1071A800" w:rsidR="00ED6806" w:rsidRPr="00E96029" w:rsidRDefault="00ED6806" w:rsidP="00E96029">
      <w:pPr>
        <w:numPr>
          <w:ilvl w:val="0"/>
          <w:numId w:val="1"/>
        </w:numPr>
        <w:spacing w:before="4"/>
        <w:ind w:left="450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color w:val="333333"/>
        </w:rPr>
        <w:t>Uploaded to the web via Heroku and Cloudflare</w:t>
      </w:r>
    </w:p>
    <w:p w14:paraId="5A9DB919" w14:textId="54FF3892" w:rsidR="007774AA" w:rsidRDefault="0045578F">
      <w:pPr>
        <w:spacing w:before="4"/>
        <w:ind w:left="-187"/>
        <w:rPr>
          <w:rFonts w:ascii="Nunito" w:eastAsia="Nunito" w:hAnsi="Nunito" w:cs="Nunito"/>
          <w:b/>
          <w:color w:val="333333"/>
          <w:sz w:val="22"/>
          <w:szCs w:val="22"/>
        </w:rPr>
      </w:pPr>
      <w:r>
        <w:rPr>
          <w:rFonts w:ascii="Nunito" w:eastAsia="Nunito" w:hAnsi="Nunito" w:cs="Nunito"/>
          <w:b/>
          <w:color w:val="333333"/>
          <w:sz w:val="22"/>
          <w:szCs w:val="22"/>
        </w:rPr>
        <w:t>C</w:t>
      </w:r>
      <w:r>
        <w:rPr>
          <w:rFonts w:ascii="Nunito" w:eastAsia="Nunito" w:hAnsi="Nunito" w:cs="Nunito"/>
          <w:b/>
          <w:color w:val="333333"/>
          <w:sz w:val="22"/>
          <w:szCs w:val="22"/>
        </w:rPr>
        <w:t>HI Chess</w:t>
      </w:r>
    </w:p>
    <w:p w14:paraId="5A9DB91A" w14:textId="77777777" w:rsidR="007774AA" w:rsidRDefault="0045578F">
      <w:pPr>
        <w:spacing w:before="4"/>
        <w:ind w:left="-187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i/>
          <w:color w:val="333333"/>
        </w:rPr>
        <w:t>Creator</w:t>
      </w:r>
      <w:r>
        <w:rPr>
          <w:rFonts w:ascii="Nunito" w:eastAsia="Nunito" w:hAnsi="Nunito" w:cs="Nunito"/>
          <w:color w:val="333333"/>
        </w:rPr>
        <w:t xml:space="preserve"> | December 2020 - December 2020</w:t>
      </w:r>
    </w:p>
    <w:p w14:paraId="1410F52D" w14:textId="430ADC30" w:rsidR="00F8434B" w:rsidRPr="0045578F" w:rsidRDefault="0045578F" w:rsidP="0045578F">
      <w:pPr>
        <w:numPr>
          <w:ilvl w:val="0"/>
          <w:numId w:val="1"/>
        </w:numPr>
        <w:spacing w:before="4"/>
        <w:ind w:left="450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color w:val="333333"/>
        </w:rPr>
        <w:t>Applied Object Oriented principles and design patterns to create a stable yet flexible game with various modes</w:t>
      </w:r>
    </w:p>
    <w:p w14:paraId="5A9DB91C" w14:textId="77777777" w:rsidR="007774AA" w:rsidRDefault="0045578F">
      <w:pPr>
        <w:spacing w:before="4"/>
        <w:ind w:left="-187"/>
        <w:rPr>
          <w:rFonts w:ascii="Nunito" w:eastAsia="Nunito" w:hAnsi="Nunito" w:cs="Nunito"/>
          <w:b/>
          <w:color w:val="333333"/>
          <w:sz w:val="22"/>
          <w:szCs w:val="22"/>
        </w:rPr>
      </w:pPr>
      <w:r>
        <w:rPr>
          <w:rFonts w:ascii="Nunito" w:eastAsia="Nunito" w:hAnsi="Nunito" w:cs="Nunito"/>
          <w:b/>
          <w:color w:val="333333"/>
          <w:sz w:val="22"/>
          <w:szCs w:val="22"/>
        </w:rPr>
        <w:t>Phonebook</w:t>
      </w:r>
    </w:p>
    <w:p w14:paraId="5A9DB91D" w14:textId="77777777" w:rsidR="007774AA" w:rsidRDefault="0045578F">
      <w:pPr>
        <w:spacing w:before="4"/>
        <w:ind w:left="-187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i/>
          <w:color w:val="333333"/>
        </w:rPr>
        <w:t>Creator</w:t>
      </w:r>
      <w:r>
        <w:rPr>
          <w:rFonts w:ascii="Nunito" w:eastAsia="Nunito" w:hAnsi="Nunito" w:cs="Nunito"/>
          <w:color w:val="333333"/>
        </w:rPr>
        <w:t xml:space="preserve"> | January 2021 - January 2021</w:t>
      </w:r>
    </w:p>
    <w:p w14:paraId="5A9DB91E" w14:textId="77777777" w:rsidR="007774AA" w:rsidRDefault="0045578F">
      <w:pPr>
        <w:numPr>
          <w:ilvl w:val="0"/>
          <w:numId w:val="1"/>
        </w:numPr>
        <w:spacing w:before="4"/>
        <w:ind w:left="450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color w:val="333333"/>
        </w:rPr>
        <w:t>Developed a dynamic UI with React that made XHR requests to an endpoint</w:t>
      </w:r>
    </w:p>
    <w:p w14:paraId="5A9DB91F" w14:textId="77777777" w:rsidR="007774AA" w:rsidRDefault="0045578F">
      <w:pPr>
        <w:numPr>
          <w:ilvl w:val="0"/>
          <w:numId w:val="1"/>
        </w:numPr>
        <w:ind w:left="450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color w:val="333333"/>
        </w:rPr>
        <w:t>Utilized Node.js and Express to create a RESTful backend which pulled from a Mongo collection</w:t>
      </w:r>
    </w:p>
    <w:p w14:paraId="5A9DB920" w14:textId="4EDF83B0" w:rsidR="007774AA" w:rsidRDefault="0045578F">
      <w:pPr>
        <w:numPr>
          <w:ilvl w:val="0"/>
          <w:numId w:val="1"/>
        </w:numPr>
        <w:ind w:left="450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color w:val="333333"/>
        </w:rPr>
        <w:t xml:space="preserve">Uploaded </w:t>
      </w:r>
      <w:r w:rsidR="00F8434B">
        <w:rPr>
          <w:rFonts w:ascii="Nunito" w:eastAsia="Nunito" w:hAnsi="Nunito" w:cs="Nunito"/>
          <w:color w:val="333333"/>
        </w:rPr>
        <w:t xml:space="preserve">to </w:t>
      </w:r>
      <w:r>
        <w:rPr>
          <w:rFonts w:ascii="Nunito" w:eastAsia="Nunito" w:hAnsi="Nunito" w:cs="Nunito"/>
          <w:color w:val="333333"/>
        </w:rPr>
        <w:t>the web via Heroku</w:t>
      </w:r>
    </w:p>
    <w:p w14:paraId="5A9DB921" w14:textId="77777777" w:rsidR="007774AA" w:rsidRDefault="0045578F">
      <w:pPr>
        <w:spacing w:before="4"/>
        <w:ind w:left="-187"/>
        <w:rPr>
          <w:rFonts w:ascii="Nunito" w:eastAsia="Nunito" w:hAnsi="Nunito" w:cs="Nunito"/>
          <w:b/>
          <w:color w:val="333333"/>
          <w:sz w:val="22"/>
          <w:szCs w:val="22"/>
        </w:rPr>
      </w:pPr>
      <w:r>
        <w:rPr>
          <w:rFonts w:ascii="Nunito" w:eastAsia="Nunito" w:hAnsi="Nunito" w:cs="Nunito"/>
          <w:b/>
          <w:color w:val="333333"/>
          <w:sz w:val="22"/>
          <w:szCs w:val="22"/>
        </w:rPr>
        <w:t>Utility Twitter Bot</w:t>
      </w:r>
    </w:p>
    <w:p w14:paraId="5A9DB922" w14:textId="77777777" w:rsidR="007774AA" w:rsidRDefault="0045578F">
      <w:pPr>
        <w:spacing w:before="4"/>
        <w:ind w:left="-187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i/>
          <w:color w:val="333333"/>
        </w:rPr>
        <w:t>Creator</w:t>
      </w:r>
      <w:r>
        <w:rPr>
          <w:rFonts w:ascii="Nunito" w:eastAsia="Nunito" w:hAnsi="Nunito" w:cs="Nunito"/>
          <w:color w:val="333333"/>
        </w:rPr>
        <w:t xml:space="preserve"> | December 2020 - December 2020</w:t>
      </w:r>
    </w:p>
    <w:p w14:paraId="10619F5F" w14:textId="2E404798" w:rsidR="00F8434B" w:rsidRPr="00F8434B" w:rsidRDefault="0045578F" w:rsidP="00F8434B">
      <w:pPr>
        <w:numPr>
          <w:ilvl w:val="0"/>
          <w:numId w:val="1"/>
        </w:numPr>
        <w:spacing w:before="4"/>
        <w:ind w:left="450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color w:val="333333"/>
        </w:rPr>
        <w:t>Ap</w:t>
      </w:r>
      <w:r>
        <w:rPr>
          <w:rFonts w:ascii="Nunito" w:eastAsia="Nunito" w:hAnsi="Nunito" w:cs="Nunito"/>
          <w:color w:val="333333"/>
        </w:rPr>
        <w:t>plied both the Twitter4J and Apache HTTP libraries to interact with Twitter's API endpoints to automate replies to mentions depending on a user’s tweet and the collection of tweets matching certain regular expression via streams</w:t>
      </w:r>
    </w:p>
    <w:p w14:paraId="5A9DB924" w14:textId="77777777" w:rsidR="007774AA" w:rsidRDefault="0045578F">
      <w:pPr>
        <w:spacing w:before="4"/>
        <w:ind w:left="-187"/>
        <w:rPr>
          <w:rFonts w:ascii="Trebuchet MS" w:eastAsia="Trebuchet MS" w:hAnsi="Trebuchet MS" w:cs="Trebuchet MS"/>
          <w:color w:val="A4C2F4"/>
          <w:sz w:val="32"/>
          <w:szCs w:val="32"/>
        </w:rPr>
      </w:pPr>
      <w:r>
        <w:rPr>
          <w:rFonts w:ascii="Trebuchet MS" w:eastAsia="Trebuchet MS" w:hAnsi="Trebuchet MS" w:cs="Trebuchet MS"/>
          <w:color w:val="A4C2F4"/>
          <w:sz w:val="32"/>
          <w:szCs w:val="32"/>
        </w:rPr>
        <w:t>WORK EXPERIENCE</w:t>
      </w:r>
    </w:p>
    <w:p w14:paraId="5A9DB925" w14:textId="77777777" w:rsidR="007774AA" w:rsidRDefault="0045578F">
      <w:pPr>
        <w:spacing w:before="4"/>
        <w:ind w:left="-187"/>
        <w:rPr>
          <w:rFonts w:ascii="Nunito" w:eastAsia="Nunito" w:hAnsi="Nunito" w:cs="Nunito"/>
          <w:b/>
          <w:color w:val="333333"/>
          <w:sz w:val="22"/>
          <w:szCs w:val="22"/>
        </w:rPr>
      </w:pPr>
      <w:r>
        <w:rPr>
          <w:rFonts w:ascii="Nunito" w:eastAsia="Nunito" w:hAnsi="Nunito" w:cs="Nunito"/>
          <w:b/>
          <w:color w:val="333333"/>
          <w:sz w:val="22"/>
          <w:szCs w:val="22"/>
        </w:rPr>
        <w:t>Beni Chopst</w:t>
      </w:r>
      <w:r>
        <w:rPr>
          <w:rFonts w:ascii="Nunito" w:eastAsia="Nunito" w:hAnsi="Nunito" w:cs="Nunito"/>
          <w:b/>
          <w:color w:val="333333"/>
          <w:sz w:val="22"/>
          <w:szCs w:val="22"/>
        </w:rPr>
        <w:t>icks</w:t>
      </w:r>
    </w:p>
    <w:p w14:paraId="5A9DB926" w14:textId="77777777" w:rsidR="007774AA" w:rsidRDefault="0045578F">
      <w:pPr>
        <w:spacing w:before="4"/>
        <w:ind w:left="-187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i/>
          <w:color w:val="333333"/>
        </w:rPr>
        <w:t>Busboy</w:t>
      </w:r>
      <w:r>
        <w:rPr>
          <w:rFonts w:ascii="Nunito" w:eastAsia="Nunito" w:hAnsi="Nunito" w:cs="Nunito"/>
          <w:color w:val="333333"/>
        </w:rPr>
        <w:t>| May 2018 - August 2019</w:t>
      </w:r>
    </w:p>
    <w:p w14:paraId="5A9DB927" w14:textId="77777777" w:rsidR="007774AA" w:rsidRDefault="0045578F">
      <w:pPr>
        <w:numPr>
          <w:ilvl w:val="0"/>
          <w:numId w:val="1"/>
        </w:numPr>
        <w:spacing w:before="4"/>
        <w:ind w:left="450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color w:val="333333"/>
        </w:rPr>
        <w:t>Handled the cleaning and setting of tables along with various other miscellaneous tasks</w:t>
      </w:r>
    </w:p>
    <w:p w14:paraId="5A9DB928" w14:textId="77777777" w:rsidR="007774AA" w:rsidRDefault="0045578F">
      <w:pPr>
        <w:spacing w:before="4"/>
        <w:ind w:left="-187"/>
        <w:rPr>
          <w:rFonts w:ascii="Nunito" w:eastAsia="Nunito" w:hAnsi="Nunito" w:cs="Nunito"/>
          <w:b/>
          <w:color w:val="333333"/>
          <w:sz w:val="22"/>
          <w:szCs w:val="22"/>
        </w:rPr>
      </w:pPr>
      <w:r>
        <w:rPr>
          <w:rFonts w:ascii="Nunito" w:eastAsia="Nunito" w:hAnsi="Nunito" w:cs="Nunito"/>
          <w:b/>
          <w:color w:val="333333"/>
          <w:sz w:val="22"/>
          <w:szCs w:val="22"/>
        </w:rPr>
        <w:t>Pittsburgh Youth Media</w:t>
      </w:r>
    </w:p>
    <w:p w14:paraId="5A9DB929" w14:textId="77777777" w:rsidR="007774AA" w:rsidRDefault="0045578F">
      <w:pPr>
        <w:spacing w:before="4"/>
        <w:ind w:left="-187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i/>
          <w:color w:val="333333"/>
        </w:rPr>
        <w:t>Reporter</w:t>
      </w:r>
      <w:r>
        <w:rPr>
          <w:rFonts w:ascii="Nunito" w:eastAsia="Nunito" w:hAnsi="Nunito" w:cs="Nunito"/>
          <w:color w:val="333333"/>
        </w:rPr>
        <w:t>| June 2017 - August 2017</w:t>
      </w:r>
    </w:p>
    <w:p w14:paraId="5A9DB92A" w14:textId="77777777" w:rsidR="007774AA" w:rsidRDefault="0045578F">
      <w:pPr>
        <w:numPr>
          <w:ilvl w:val="0"/>
          <w:numId w:val="1"/>
        </w:numPr>
        <w:spacing w:before="4"/>
        <w:ind w:left="450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color w:val="333333"/>
        </w:rPr>
        <w:t>Wrote articles covering my personal experiences in Pittsburgh and abroad</w:t>
      </w:r>
    </w:p>
    <w:p w14:paraId="5A9DB92B" w14:textId="77777777" w:rsidR="007774AA" w:rsidRDefault="0045578F">
      <w:pPr>
        <w:spacing w:before="4"/>
        <w:ind w:left="-187"/>
        <w:rPr>
          <w:rFonts w:ascii="Trebuchet MS" w:eastAsia="Trebuchet MS" w:hAnsi="Trebuchet MS" w:cs="Trebuchet MS"/>
          <w:color w:val="A4C2F4"/>
          <w:sz w:val="32"/>
          <w:szCs w:val="32"/>
        </w:rPr>
      </w:pPr>
      <w:r>
        <w:rPr>
          <w:rFonts w:ascii="Trebuchet MS" w:eastAsia="Trebuchet MS" w:hAnsi="Trebuchet MS" w:cs="Trebuchet MS"/>
          <w:color w:val="A4C2F4"/>
          <w:sz w:val="32"/>
          <w:szCs w:val="32"/>
        </w:rPr>
        <w:t>AC</w:t>
      </w:r>
      <w:r>
        <w:rPr>
          <w:rFonts w:ascii="Trebuchet MS" w:eastAsia="Trebuchet MS" w:hAnsi="Trebuchet MS" w:cs="Trebuchet MS"/>
          <w:color w:val="A4C2F4"/>
          <w:sz w:val="32"/>
          <w:szCs w:val="32"/>
        </w:rPr>
        <w:t>TIVITIES</w:t>
      </w:r>
    </w:p>
    <w:p w14:paraId="5A9DB92C" w14:textId="77777777" w:rsidR="007774AA" w:rsidRDefault="0045578F">
      <w:pPr>
        <w:spacing w:before="4"/>
        <w:ind w:left="-187"/>
        <w:rPr>
          <w:rFonts w:ascii="Nunito" w:eastAsia="Nunito" w:hAnsi="Nunito" w:cs="Nunito"/>
          <w:b/>
          <w:color w:val="333333"/>
          <w:sz w:val="22"/>
          <w:szCs w:val="22"/>
        </w:rPr>
      </w:pPr>
      <w:r>
        <w:rPr>
          <w:rFonts w:ascii="Nunito" w:eastAsia="Nunito" w:hAnsi="Nunito" w:cs="Nunito"/>
          <w:b/>
          <w:color w:val="333333"/>
          <w:sz w:val="22"/>
          <w:szCs w:val="22"/>
        </w:rPr>
        <w:t>English Tutor</w:t>
      </w:r>
    </w:p>
    <w:p w14:paraId="5A9DB92D" w14:textId="77777777" w:rsidR="007774AA" w:rsidRDefault="0045578F">
      <w:pPr>
        <w:spacing w:before="4"/>
        <w:ind w:left="-187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i/>
          <w:color w:val="333333"/>
        </w:rPr>
        <w:t xml:space="preserve">Volunteer </w:t>
      </w:r>
      <w:r>
        <w:rPr>
          <w:rFonts w:ascii="Nunito" w:eastAsia="Nunito" w:hAnsi="Nunito" w:cs="Nunito"/>
          <w:color w:val="333333"/>
        </w:rPr>
        <w:t>| June 2016 - Current</w:t>
      </w:r>
    </w:p>
    <w:p w14:paraId="5A9DB92E" w14:textId="77777777" w:rsidR="007774AA" w:rsidRDefault="0045578F">
      <w:pPr>
        <w:numPr>
          <w:ilvl w:val="0"/>
          <w:numId w:val="1"/>
        </w:numPr>
        <w:spacing w:before="4"/>
        <w:ind w:left="450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color w:val="333333"/>
        </w:rPr>
        <w:t>Teach Chinese students English in-person in Shanghai and through online calls</w:t>
      </w:r>
    </w:p>
    <w:p w14:paraId="5A9DB92F" w14:textId="77777777" w:rsidR="007774AA" w:rsidRDefault="0045578F">
      <w:pPr>
        <w:spacing w:before="4"/>
        <w:ind w:left="-187"/>
        <w:rPr>
          <w:rFonts w:ascii="Nunito" w:eastAsia="Nunito" w:hAnsi="Nunito" w:cs="Nunito"/>
          <w:b/>
          <w:color w:val="333333"/>
          <w:sz w:val="22"/>
          <w:szCs w:val="22"/>
        </w:rPr>
      </w:pPr>
      <w:r>
        <w:rPr>
          <w:rFonts w:ascii="Nunito" w:eastAsia="Nunito" w:hAnsi="Nunito" w:cs="Nunito"/>
          <w:b/>
          <w:color w:val="333333"/>
          <w:sz w:val="22"/>
          <w:szCs w:val="22"/>
        </w:rPr>
        <w:t>FBLA (Future Business Leaders of America)</w:t>
      </w:r>
    </w:p>
    <w:p w14:paraId="5A9DB930" w14:textId="77777777" w:rsidR="007774AA" w:rsidRDefault="0045578F">
      <w:pPr>
        <w:spacing w:before="4"/>
        <w:ind w:left="-187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i/>
          <w:color w:val="333333"/>
        </w:rPr>
        <w:t xml:space="preserve">President, </w:t>
      </w:r>
      <w:r>
        <w:rPr>
          <w:rFonts w:ascii="Nunito" w:eastAsia="Nunito" w:hAnsi="Nunito" w:cs="Nunito"/>
          <w:color w:val="333333"/>
        </w:rPr>
        <w:t>High School Chapter</w:t>
      </w:r>
      <w:r>
        <w:rPr>
          <w:rFonts w:ascii="Nunito" w:eastAsia="Nunito" w:hAnsi="Nunito" w:cs="Nunito"/>
          <w:color w:val="333333"/>
        </w:rPr>
        <w:t xml:space="preserve"> | August 2019 - June 2020</w:t>
      </w:r>
    </w:p>
    <w:p w14:paraId="5A9DB931" w14:textId="77777777" w:rsidR="007774AA" w:rsidRDefault="0045578F">
      <w:pPr>
        <w:numPr>
          <w:ilvl w:val="0"/>
          <w:numId w:val="1"/>
        </w:numPr>
        <w:spacing w:before="4"/>
        <w:ind w:left="450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color w:val="333333"/>
        </w:rPr>
        <w:t xml:space="preserve">Led meetings, helped organize the regional conference, and under my guidance and support, I </w:t>
      </w:r>
      <w:r>
        <w:rPr>
          <w:rFonts w:ascii="Nunito" w:eastAsia="Nunito" w:hAnsi="Nunito" w:cs="Nunito"/>
          <w:color w:val="333333"/>
        </w:rPr>
        <w:lastRenderedPageBreak/>
        <w:t>headed one of our highest turnouts to the state competition</w:t>
      </w:r>
    </w:p>
    <w:p w14:paraId="5A9DB932" w14:textId="77777777" w:rsidR="007774AA" w:rsidRDefault="0045578F">
      <w:pPr>
        <w:numPr>
          <w:ilvl w:val="0"/>
          <w:numId w:val="1"/>
        </w:numPr>
        <w:ind w:left="450"/>
        <w:rPr>
          <w:rFonts w:ascii="Nunito" w:eastAsia="Nunito" w:hAnsi="Nunito" w:cs="Nunito"/>
          <w:color w:val="333333"/>
        </w:rPr>
      </w:pPr>
      <w:r>
        <w:rPr>
          <w:rFonts w:ascii="Nunito" w:eastAsia="Nunito" w:hAnsi="Nunito" w:cs="Nunito"/>
          <w:color w:val="333333"/>
        </w:rPr>
        <w:t>Spearheaded a successful fundraising campaign that raised $2700 for the state</w:t>
      </w:r>
      <w:r>
        <w:rPr>
          <w:rFonts w:ascii="Nunito" w:eastAsia="Nunito" w:hAnsi="Nunito" w:cs="Nunito"/>
          <w:color w:val="333333"/>
        </w:rPr>
        <w:t xml:space="preserve"> trip</w:t>
      </w:r>
    </w:p>
    <w:p w14:paraId="5A9DB933" w14:textId="77777777" w:rsidR="007774AA" w:rsidRDefault="007774AA">
      <w:pPr>
        <w:spacing w:before="38"/>
        <w:rPr>
          <w:rFonts w:ascii="Tahoma" w:eastAsia="Tahoma" w:hAnsi="Tahoma" w:cs="Tahoma"/>
        </w:rPr>
      </w:pPr>
    </w:p>
    <w:p w14:paraId="5A9DB934" w14:textId="77777777" w:rsidR="007774AA" w:rsidRDefault="007774AA">
      <w:pPr>
        <w:spacing w:before="93"/>
        <w:ind w:left="1646" w:right="5107"/>
        <w:jc w:val="center"/>
        <w:rPr>
          <w:rFonts w:ascii="Calibri" w:eastAsia="Calibri" w:hAnsi="Calibri" w:cs="Calibri"/>
          <w:sz w:val="22"/>
          <w:szCs w:val="22"/>
        </w:rPr>
      </w:pPr>
    </w:p>
    <w:sectPr w:rsidR="007774AA">
      <w:type w:val="continuous"/>
      <w:pgSz w:w="12240" w:h="15840"/>
      <w:pgMar w:top="700" w:right="920" w:bottom="280" w:left="720" w:header="360" w:footer="360" w:gutter="0"/>
      <w:cols w:num="2" w:space="720" w:equalWidth="0">
        <w:col w:w="5114" w:space="370"/>
        <w:col w:w="511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uni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7B1"/>
    <w:multiLevelType w:val="multilevel"/>
    <w:tmpl w:val="7E78401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FE58DD"/>
    <w:multiLevelType w:val="hybridMultilevel"/>
    <w:tmpl w:val="75B05C6C"/>
    <w:lvl w:ilvl="0" w:tplc="ABEC2FA0">
      <w:numFmt w:val="bullet"/>
      <w:lvlText w:val="-"/>
      <w:lvlJc w:val="left"/>
      <w:pPr>
        <w:ind w:left="173" w:hanging="360"/>
      </w:pPr>
      <w:rPr>
        <w:rFonts w:ascii="Nunito" w:eastAsia="Nunito" w:hAnsi="Nunito" w:cs="Nunito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2" w15:restartNumberingAfterBreak="0">
    <w:nsid w:val="6FCD55FF"/>
    <w:multiLevelType w:val="multilevel"/>
    <w:tmpl w:val="AB94F6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563AF8"/>
    <w:multiLevelType w:val="hybridMultilevel"/>
    <w:tmpl w:val="82B00422"/>
    <w:lvl w:ilvl="0" w:tplc="3B84B19E">
      <w:numFmt w:val="bullet"/>
      <w:lvlText w:val="-"/>
      <w:lvlJc w:val="left"/>
      <w:pPr>
        <w:ind w:left="720" w:hanging="360"/>
      </w:pPr>
      <w:rPr>
        <w:rFonts w:ascii="Nunito" w:eastAsia="Nunito" w:hAnsi="Nunito" w:cs="Nuni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4AA"/>
    <w:rsid w:val="0045578F"/>
    <w:rsid w:val="007422C7"/>
    <w:rsid w:val="007774AA"/>
    <w:rsid w:val="00AC2E9A"/>
    <w:rsid w:val="00DB0CBE"/>
    <w:rsid w:val="00E96029"/>
    <w:rsid w:val="00ED6806"/>
    <w:rsid w:val="00F8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B8FA"/>
  <w15:docId w15:val="{670360DA-0B06-429C-B81D-7B24B6D1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2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2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2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2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stackopen.com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java-programming.mooc.fi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edin.com/in/alexwang18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AlexWang18" TargetMode="External"/><Relationship Id="rId4" Type="http://schemas.openxmlformats.org/officeDocument/2006/relationships/styles" Target="styles.xml"/><Relationship Id="rId9" Type="http://schemas.openxmlformats.org/officeDocument/2006/relationships/hyperlink" Target="http://alexwang.x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bLFNEsqJ5pwmLyTmIOf2OakUPg==">AMUW2mVxghEjCTp7Fnrac3DLHfSgIEVLMAe4yPiu7Z4cE5rL2igxkzC/MM000b4wccXWVivkqUPiK3WKA20q79EOd9mtYzPuUvPfWzcwimL/AEY+7e5zEE8=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0451BB-9E7C-48E5-8E90-3DD8D6607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ㄣ⃒</dc:creator>
  <cp:lastModifiedBy>Alex ㄣ⃒</cp:lastModifiedBy>
  <cp:revision>4</cp:revision>
  <dcterms:created xsi:type="dcterms:W3CDTF">2021-01-25T14:41:00Z</dcterms:created>
  <dcterms:modified xsi:type="dcterms:W3CDTF">2021-01-25T14:42:00Z</dcterms:modified>
</cp:coreProperties>
</file>